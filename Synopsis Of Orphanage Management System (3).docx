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jc w:val="center"/>
        <w:rPr>
          <w:rFonts w:ascii="Calibri" w:cs="Calibri" w:hAnsi="Calibri"/>
          <w:b/>
          <w:bCs/>
          <w:sz w:val="44"/>
          <w:szCs w:val="44"/>
          <w:u w:val="single"/>
          <w:lang w:bidi="hi-IN"/>
        </w:rPr>
      </w:pPr>
      <w:r>
        <w:rPr>
          <w:rFonts w:ascii="Calibri" w:cs="Calibri" w:hAnsi="Calibri"/>
          <w:b/>
          <w:bCs/>
          <w:sz w:val="44"/>
          <w:szCs w:val="44"/>
          <w:u w:val="single"/>
          <w:lang w:bidi="hi-IN"/>
        </w:rPr>
        <w:t>Synopsis Of Orphanage</w:t>
      </w:r>
    </w:p>
    <w:p>
      <w:pPr>
        <w:pStyle w:val="style0"/>
        <w:autoSpaceDE w:val="false"/>
        <w:autoSpaceDN w:val="false"/>
        <w:adjustRightInd w:val="false"/>
        <w:jc w:val="center"/>
        <w:rPr>
          <w:rFonts w:ascii="Calibri" w:cs="Calibri" w:hAnsi="Calibri"/>
          <w:sz w:val="28"/>
          <w:szCs w:val="28"/>
          <w:lang w:bidi="hi-IN"/>
        </w:rPr>
      </w:pPr>
      <w:r>
        <w:rPr>
          <w:rFonts w:ascii="Calibri" w:cs="Calibri" w:hAnsi="Calibri"/>
          <w:b/>
          <w:bCs/>
          <w:sz w:val="44"/>
          <w:szCs w:val="44"/>
          <w:u w:val="single"/>
          <w:lang w:bidi="hi-IN"/>
        </w:rPr>
        <w:t xml:space="preserve"> Management System</w:t>
      </w:r>
    </w:p>
    <w:p>
      <w:pPr>
        <w:pStyle w:val="style0"/>
        <w:autoSpaceDE w:val="false"/>
        <w:autoSpaceDN w:val="false"/>
        <w:adjustRightInd w:val="false"/>
        <w:rPr>
          <w:rFonts w:ascii="Calibri" w:cs="Calibri" w:hAnsi="Calibri"/>
          <w:lang w:bidi="hi-IN"/>
        </w:rPr>
      </w:pPr>
    </w:p>
    <w:p>
      <w:pPr>
        <w:pStyle w:val="style0"/>
        <w:autoSpaceDE w:val="false"/>
        <w:autoSpaceDN w:val="false"/>
        <w:adjustRightInd w:val="false"/>
        <w:rPr>
          <w:rFonts w:ascii="Calibri" w:cs="Calibri" w:hAnsi="Calibri"/>
          <w:sz w:val="24"/>
          <w:szCs w:val="24"/>
          <w:lang w:bidi="hi-IN"/>
        </w:rPr>
      </w:pPr>
      <w:r>
        <w:rPr>
          <w:rFonts w:ascii="Calibri" w:cs="Calibri" w:hAnsi="Calibri"/>
          <w:b/>
          <w:bCs/>
          <w:sz w:val="32"/>
          <w:szCs w:val="32"/>
          <w:lang w:bidi="hi-IN"/>
        </w:rPr>
        <w:t>Project Partner</w:t>
      </w:r>
      <w:r>
        <w:rPr>
          <w:rFonts w:cs="Calibri" w:hAnsi="Calibri"/>
          <w:b/>
          <w:bCs/>
          <w:sz w:val="32"/>
          <w:szCs w:val="32"/>
          <w:lang w:val="en-US" w:bidi="hi-IN"/>
        </w:rPr>
        <w:t xml:space="preserve"> </w:t>
      </w:r>
      <w:r>
        <w:rPr>
          <w:rFonts w:ascii="Calibri" w:cs="Calibri" w:hAnsi="Calibri"/>
          <w:b/>
          <w:bCs/>
          <w:sz w:val="32"/>
          <w:szCs w:val="32"/>
          <w:lang w:bidi="hi-IN"/>
        </w:rPr>
        <w:t>:</w:t>
      </w:r>
    </w:p>
    <w:p>
      <w:pPr>
        <w:pStyle w:val="style0"/>
        <w:autoSpaceDE w:val="false"/>
        <w:autoSpaceDN w:val="false"/>
        <w:adjustRightInd w:val="false"/>
        <w:rPr>
          <w:rFonts w:ascii="Calibri" w:cs="Calibri" w:hAnsi="Calibri"/>
          <w:b w:val="false"/>
          <w:bCs w:val="false"/>
          <w:sz w:val="28"/>
          <w:szCs w:val="28"/>
          <w:lang w:bidi="hi-IN"/>
        </w:rPr>
      </w:pPr>
      <w:r>
        <w:rPr>
          <w:rFonts w:ascii="Calibri" w:cs="Calibri" w:hAnsi="Calibri"/>
          <w:sz w:val="24"/>
          <w:szCs w:val="24"/>
          <w:lang w:bidi="hi-IN"/>
        </w:rPr>
        <w:t xml:space="preserve">  </w:t>
      </w:r>
      <w:r>
        <w:rPr>
          <w:rFonts w:ascii="Calibri" w:cs="Calibri" w:hAnsi="Calibri"/>
          <w:b w:val="false"/>
          <w:bCs w:val="false"/>
          <w:sz w:val="28"/>
          <w:szCs w:val="28"/>
          <w:lang w:bidi="hi-IN"/>
        </w:rPr>
        <w:t xml:space="preserve"> Prashant Ghadge - 4848</w:t>
      </w:r>
    </w:p>
    <w:p>
      <w:pPr>
        <w:pStyle w:val="style0"/>
        <w:autoSpaceDE w:val="false"/>
        <w:autoSpaceDN w:val="false"/>
        <w:adjustRightInd w:val="false"/>
        <w:rPr>
          <w:rFonts w:ascii="Calibri" w:cs="Calibri" w:hAnsi="Calibri"/>
          <w:b w:val="false"/>
          <w:bCs w:val="false"/>
          <w:sz w:val="28"/>
          <w:szCs w:val="28"/>
          <w:lang w:bidi="hi-IN"/>
        </w:rPr>
      </w:pPr>
      <w:r>
        <w:rPr>
          <w:rFonts w:ascii="Calibri" w:cs="Calibri" w:hAnsi="Calibri"/>
          <w:b w:val="false"/>
          <w:bCs w:val="false"/>
          <w:sz w:val="28"/>
          <w:szCs w:val="28"/>
          <w:lang w:bidi="hi-IN"/>
        </w:rPr>
        <w:t xml:space="preserve">    Sohan Chavan - 4867</w:t>
      </w:r>
    </w:p>
    <w:p>
      <w:pPr>
        <w:pStyle w:val="style0"/>
        <w:autoSpaceDE w:val="false"/>
        <w:autoSpaceDN w:val="false"/>
        <w:adjustRightInd w:val="false"/>
        <w:rPr>
          <w:rFonts w:ascii="Calibri" w:cs="Calibri" w:hAnsi="Calibri"/>
          <w:lang w:bidi="hi-IN"/>
        </w:rPr>
      </w:pPr>
    </w:p>
    <w:p>
      <w:pPr>
        <w:pStyle w:val="style0"/>
        <w:autoSpaceDE w:val="false"/>
        <w:autoSpaceDN w:val="false"/>
        <w:adjustRightInd w:val="false"/>
        <w:rPr>
          <w:rFonts w:ascii="Calibri" w:cs="Calibri" w:hAnsi="Calibri"/>
          <w:b/>
          <w:bCs/>
          <w:lang w:bidi="hi-IN"/>
        </w:rPr>
      </w:pPr>
      <w:r>
        <w:rPr>
          <w:rFonts w:ascii="Calibri" w:cs="Calibri" w:hAnsi="Calibri"/>
          <w:b/>
          <w:bCs/>
          <w:sz w:val="28"/>
          <w:szCs w:val="28"/>
          <w:lang w:bidi="hi-IN"/>
        </w:rPr>
        <w:t xml:space="preserve">Introduction </w:t>
      </w:r>
      <w:r>
        <w:rPr>
          <w:rFonts w:ascii="Calibri" w:cs="Calibri" w:hAnsi="Calibri"/>
          <w:b/>
          <w:bCs/>
          <w:sz w:val="28"/>
          <w:szCs w:val="28"/>
          <w:lang w:bidi="hi-IN"/>
        </w:rPr>
        <w:t>Of</w:t>
      </w:r>
      <w:r>
        <w:rPr>
          <w:rFonts w:ascii="Calibri" w:cs="Calibri" w:hAnsi="Calibri"/>
          <w:b/>
          <w:bCs/>
          <w:sz w:val="28"/>
          <w:szCs w:val="28"/>
          <w:lang w:bidi="hi-IN"/>
        </w:rPr>
        <w:t xml:space="preserve"> The System:</w:t>
      </w:r>
    </w:p>
    <w:p>
      <w:pPr>
        <w:pStyle w:val="style0"/>
        <w:autoSpaceDE w:val="false"/>
        <w:autoSpaceDN w:val="false"/>
        <w:adjustRightInd w:val="false"/>
        <w:rPr>
          <w:rFonts w:ascii="Calibri" w:cs="Calibri" w:hAnsi="Calibri"/>
          <w:lang w:bidi="hi-IN"/>
        </w:rPr>
      </w:pPr>
      <w:r>
        <w:rPr>
          <w:rFonts w:ascii="Calibri" w:cs="Calibri" w:hAnsi="Calibri"/>
          <w:lang w:bidi="hi-IN"/>
        </w:rPr>
        <w:t xml:space="preserve">    Foster care operates by taking in children from their homes due to the lack of care or abuse of their parents, where orphanages take in children with no parents or children whose parents have dropped them off for a better life, typically due to income.</w:t>
      </w:r>
    </w:p>
    <w:p>
      <w:pPr>
        <w:pStyle w:val="style0"/>
        <w:autoSpaceDE w:val="false"/>
        <w:autoSpaceDN w:val="false"/>
        <w:adjustRightInd w:val="false"/>
        <w:rPr>
          <w:rFonts w:ascii="Calibri" w:cs="Calibri" w:hAnsi="Calibri"/>
          <w:lang w:bidi="hi-IN"/>
        </w:rPr>
      </w:pPr>
      <w:r>
        <w:rPr>
          <w:rFonts w:ascii="Calibri" w:cs="Calibri" w:hAnsi="Calibri"/>
          <w:lang w:bidi="hi-IN"/>
        </w:rPr>
        <w:t xml:space="preserve">      Orphanage is the name to describe a residential institution devoted to the care of orphans whose parents are deceased. Parent and sometimes grandparent are legally responsible for supporting children, but in the absence of these, or other relatives willing to care for the children, they lose all protection. Orphanages provide an alternative to foster care or adoption by giving orphans a community-based setting in which they live and learn</w:t>
      </w:r>
    </w:p>
    <w:p>
      <w:pPr>
        <w:pStyle w:val="style0"/>
        <w:autoSpaceDE w:val="false"/>
        <w:autoSpaceDN w:val="false"/>
        <w:adjustRightInd w:val="false"/>
        <w:rPr>
          <w:rFonts w:ascii="Calibri" w:cs="Calibri" w:hAnsi="Calibri"/>
          <w:lang w:bidi="hi-IN"/>
        </w:rPr>
      </w:pPr>
    </w:p>
    <w:p>
      <w:pPr>
        <w:pStyle w:val="style0"/>
        <w:autoSpaceDE w:val="false"/>
        <w:autoSpaceDN w:val="false"/>
        <w:adjustRightInd w:val="false"/>
        <w:rPr>
          <w:rFonts w:ascii="Calibri" w:cs="Calibri" w:hAnsi="Calibri"/>
          <w:lang w:bidi="hi-IN"/>
        </w:rPr>
      </w:pPr>
      <w:r>
        <w:rPr>
          <w:rFonts w:ascii="Calibri" w:cs="Calibri" w:hAnsi="Calibri"/>
          <w:b/>
          <w:bCs/>
          <w:sz w:val="28"/>
          <w:szCs w:val="28"/>
          <w:lang w:bidi="hi-IN"/>
        </w:rPr>
        <w:t xml:space="preserve">Proposed Method: </w:t>
      </w:r>
    </w:p>
    <w:p>
      <w:pPr>
        <w:pStyle w:val="style0"/>
        <w:autoSpaceDE w:val="false"/>
        <w:autoSpaceDN w:val="false"/>
        <w:adjustRightInd w:val="false"/>
        <w:rPr>
          <w:rFonts w:ascii="Calibri" w:cs="Calibri" w:hAnsi="Calibri"/>
          <w:lang w:bidi="hi-IN"/>
        </w:rPr>
      </w:pPr>
      <w:r>
        <w:rPr>
          <w:rFonts w:ascii="Calibri" w:cs="Calibri" w:hAnsi="Calibri"/>
          <w:lang w:bidi="hi-IN"/>
        </w:rPr>
        <w:t>There are some objectives that have to be achieved through the system. The objectives are</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b/>
          <w:bCs/>
          <w:lang w:bidi="hi-IN"/>
        </w:rPr>
        <w:t xml:space="preserve">Secure System :  </w:t>
      </w:r>
      <w:r>
        <w:rPr>
          <w:rFonts w:ascii="Calibri" w:cs="Calibri" w:hAnsi="Calibri"/>
          <w:lang w:bidi="hi-IN"/>
        </w:rPr>
        <w:t>Data stored in the home care's center database must be protected from being access by unauthorized users</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b/>
          <w:bCs/>
          <w:lang w:bidi="hi-IN"/>
        </w:rPr>
        <w:t xml:space="preserve">Faster Data Processing And </w:t>
      </w:r>
      <w:r>
        <w:rPr>
          <w:rFonts w:ascii="Calibri" w:cs="Calibri" w:hAnsi="Calibri"/>
          <w:b/>
          <w:bCs/>
          <w:lang w:bidi="hi-IN"/>
        </w:rPr>
        <w:t>Accessing :</w:t>
      </w:r>
      <w:r>
        <w:rPr>
          <w:rFonts w:ascii="Calibri" w:cs="Calibri" w:hAnsi="Calibri"/>
          <w:b/>
          <w:bCs/>
          <w:lang w:bidi="hi-IN"/>
        </w:rPr>
        <w:t xml:space="preserve"> </w:t>
      </w:r>
      <w:r>
        <w:rPr>
          <w:rFonts w:ascii="Calibri" w:cs="Calibri" w:hAnsi="Calibri"/>
          <w:lang w:bidi="hi-IN"/>
        </w:rPr>
        <w:t>To be fast in data processing and accessing by using query and index are required.</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b/>
          <w:bCs/>
          <w:lang w:bidi="hi-IN"/>
        </w:rPr>
        <w:t xml:space="preserve">Data </w:t>
      </w:r>
      <w:r>
        <w:rPr>
          <w:rFonts w:ascii="Calibri" w:cs="Calibri" w:hAnsi="Calibri"/>
          <w:b/>
          <w:bCs/>
          <w:lang w:bidi="hi-IN"/>
        </w:rPr>
        <w:t>Integrity :</w:t>
      </w:r>
      <w:r>
        <w:rPr>
          <w:rFonts w:ascii="Calibri" w:cs="Calibri" w:hAnsi="Calibri"/>
          <w:b/>
          <w:bCs/>
          <w:lang w:bidi="hi-IN"/>
        </w:rPr>
        <w:t xml:space="preserve"> </w:t>
      </w:r>
      <w:r>
        <w:rPr>
          <w:rFonts w:ascii="Calibri" w:cs="Calibri" w:hAnsi="Calibri"/>
          <w:lang w:bidi="hi-IN"/>
        </w:rPr>
        <w:t>Data integrity required through for the appropriate use of primary and foreign key rule. The primary key will help to avoid data inconsistency and redundancy.</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b/>
          <w:bCs/>
          <w:lang w:bidi="hi-IN"/>
        </w:rPr>
        <w:t xml:space="preserve">Backup And </w:t>
      </w:r>
      <w:r>
        <w:rPr>
          <w:rFonts w:ascii="Calibri" w:cs="Calibri" w:hAnsi="Calibri"/>
          <w:b/>
          <w:bCs/>
          <w:lang w:bidi="hi-IN"/>
        </w:rPr>
        <w:t>Recovery :</w:t>
      </w:r>
      <w:r>
        <w:rPr>
          <w:rFonts w:ascii="Calibri" w:cs="Calibri" w:hAnsi="Calibri"/>
          <w:b/>
          <w:bCs/>
          <w:lang w:bidi="hi-IN"/>
        </w:rPr>
        <w:t xml:space="preserve"> </w:t>
      </w:r>
      <w:r>
        <w:rPr>
          <w:rFonts w:ascii="Calibri" w:cs="Calibri" w:hAnsi="Calibri"/>
          <w:lang w:bidi="hi-IN"/>
        </w:rPr>
        <w:t>Data backup and recovery create a safety values, allowing the database administrator to ensure the availability of consistent data.</w:t>
      </w:r>
    </w:p>
    <w:p>
      <w:pPr>
        <w:pStyle w:val="style0"/>
        <w:autoSpaceDE w:val="false"/>
        <w:autoSpaceDN w:val="false"/>
        <w:adjustRightInd w:val="false"/>
        <w:rPr>
          <w:rFonts w:ascii="Calibri" w:cs="Calibri" w:hAnsi="Calibri"/>
          <w:b/>
          <w:bCs/>
          <w:sz w:val="28"/>
          <w:szCs w:val="28"/>
          <w:lang w:bidi="hi-IN"/>
        </w:rPr>
      </w:pPr>
    </w:p>
    <w:p>
      <w:pPr>
        <w:pStyle w:val="style0"/>
        <w:autoSpaceDE w:val="false"/>
        <w:autoSpaceDN w:val="false"/>
        <w:adjustRightInd w:val="false"/>
        <w:rPr>
          <w:rFonts w:ascii="Calibri" w:cs="Calibri" w:hAnsi="Calibri"/>
          <w:b/>
          <w:bCs/>
          <w:sz w:val="28"/>
          <w:szCs w:val="28"/>
          <w:lang w:bidi="hi-IN"/>
        </w:rPr>
      </w:pPr>
    </w:p>
    <w:p>
      <w:pPr>
        <w:pStyle w:val="style0"/>
        <w:autoSpaceDE w:val="false"/>
        <w:autoSpaceDN w:val="false"/>
        <w:adjustRightInd w:val="false"/>
        <w:rPr>
          <w:rFonts w:ascii="Calibri" w:cs="Calibri" w:hAnsi="Calibri"/>
          <w:b/>
          <w:bCs/>
          <w:sz w:val="28"/>
          <w:szCs w:val="28"/>
          <w:lang w:bidi="hi-IN"/>
        </w:rPr>
      </w:pPr>
    </w:p>
    <w:p>
      <w:pPr>
        <w:pStyle w:val="style0"/>
        <w:autoSpaceDE w:val="false"/>
        <w:autoSpaceDN w:val="false"/>
        <w:adjustRightInd w:val="false"/>
        <w:rPr>
          <w:rFonts w:ascii="Calibri" w:cs="Calibri" w:hAnsi="Calibri"/>
          <w:b/>
          <w:bCs/>
          <w:sz w:val="28"/>
          <w:szCs w:val="28"/>
          <w:lang w:bidi="hi-IN"/>
        </w:rPr>
      </w:pPr>
      <w:r>
        <w:rPr>
          <w:rFonts w:ascii="Calibri" w:cs="Calibri" w:hAnsi="Calibri"/>
          <w:b/>
          <w:bCs/>
          <w:sz w:val="32"/>
          <w:szCs w:val="32"/>
          <w:lang w:val="en-US" w:bidi="hi-IN"/>
        </w:rPr>
        <w:t>EXISTING SYSTEM :</w:t>
      </w:r>
    </w:p>
    <w:p>
      <w:pPr>
        <w:pStyle w:val="style179"/>
        <w:numPr>
          <w:ilvl w:val="0"/>
          <w:numId w:val="9"/>
        </w:numPr>
        <w:autoSpaceDE w:val="false"/>
        <w:autoSpaceDN w:val="false"/>
        <w:adjustRightInd w:val="false"/>
        <w:rPr>
          <w:rFonts w:ascii="Calibri" w:cs="Calibri" w:hAnsi="Calibri"/>
          <w:b w:val="false"/>
          <w:bCs w:val="false"/>
          <w:sz w:val="24"/>
          <w:szCs w:val="24"/>
          <w:lang w:val="en-US" w:bidi="hi-IN"/>
        </w:rPr>
      </w:pPr>
      <w:r>
        <w:rPr>
          <w:rFonts w:ascii="Calibri" w:cs="Calibri" w:hAnsi="Calibri"/>
          <w:b w:val="false"/>
          <w:bCs w:val="false"/>
          <w:sz w:val="24"/>
          <w:szCs w:val="24"/>
          <w:lang w:val="en-US" w:bidi="hi-IN"/>
        </w:rPr>
        <w:t>An Information System (IS) is the set of software, data, people and procedures that work together to produce information. Information is a valuable and costly asset that must be preserved, protected, controlled and planned for, as other valuable asset with an organization such as money, facilities and people.</w:t>
      </w:r>
    </w:p>
    <w:p>
      <w:pPr>
        <w:pStyle w:val="style179"/>
        <w:numPr>
          <w:ilvl w:val="0"/>
          <w:numId w:val="10"/>
        </w:numPr>
        <w:autoSpaceDE w:val="false"/>
        <w:autoSpaceDN w:val="false"/>
        <w:adjustRightInd w:val="false"/>
        <w:rPr>
          <w:rFonts w:ascii="Calibri" w:cs="Calibri" w:hAnsi="Calibri"/>
          <w:b w:val="false"/>
          <w:bCs w:val="false"/>
          <w:sz w:val="24"/>
          <w:szCs w:val="24"/>
          <w:lang w:bidi="hi-IN"/>
        </w:rPr>
      </w:pPr>
      <w:r>
        <w:rPr>
          <w:rFonts w:ascii="Calibri" w:cs="Calibri" w:hAnsi="Calibri"/>
          <w:b w:val="false"/>
          <w:bCs w:val="false"/>
          <w:sz w:val="24"/>
          <w:szCs w:val="24"/>
          <w:lang w:val="en-US" w:bidi="hi-IN"/>
        </w:rPr>
        <w:t>Information is more than books, it is considered useful or worthy of retention if over a period of time it appears in many forms other than that of traditional book. Also, information may be considered as recorded knowledge that may be useful to some decision makers and this recorded knowledge may be found in such sources as inventory reports etc.</w:t>
      </w:r>
    </w:p>
    <w:p>
      <w:pPr>
        <w:pStyle w:val="style179"/>
        <w:numPr>
          <w:ilvl w:val="0"/>
          <w:numId w:val="0"/>
        </w:numPr>
        <w:autoSpaceDE w:val="false"/>
        <w:autoSpaceDN w:val="false"/>
        <w:adjustRightInd w:val="false"/>
        <w:ind w:left="720" w:firstLine="0"/>
        <w:rPr>
          <w:rFonts w:ascii="Calibri" w:cs="Calibri" w:hAnsi="Calibri"/>
          <w:b w:val="false"/>
          <w:bCs w:val="false"/>
          <w:sz w:val="24"/>
          <w:szCs w:val="24"/>
          <w:lang w:bidi="hi-IN"/>
        </w:rPr>
      </w:pPr>
    </w:p>
    <w:p>
      <w:pPr>
        <w:pStyle w:val="style0"/>
        <w:autoSpaceDE w:val="false"/>
        <w:autoSpaceDN w:val="false"/>
        <w:adjustRightInd w:val="false"/>
        <w:rPr>
          <w:rFonts w:ascii="Calibri" w:cs="Calibri" w:hAnsi="Calibri"/>
          <w:b/>
          <w:bCs/>
          <w:sz w:val="28"/>
          <w:szCs w:val="28"/>
          <w:lang w:val="en-US" w:bidi="hi-IN"/>
        </w:rPr>
      </w:pPr>
      <w:r>
        <w:rPr>
          <w:rFonts w:ascii="Calibri" w:cs="Calibri" w:hAnsi="Calibri"/>
          <w:b/>
          <w:bCs/>
          <w:sz w:val="28"/>
          <w:szCs w:val="28"/>
          <w:lang w:val="en-US" w:bidi="hi-IN"/>
        </w:rPr>
        <w:t>Language(s) to be used:</w:t>
      </w:r>
    </w:p>
    <w:p>
      <w:pPr>
        <w:pStyle w:val="style179"/>
        <w:numPr>
          <w:ilvl w:val="0"/>
          <w:numId w:val="2"/>
        </w:numPr>
        <w:autoSpaceDE w:val="false"/>
        <w:autoSpaceDN w:val="false"/>
        <w:adjustRightInd w:val="false"/>
        <w:rPr>
          <w:rFonts w:ascii="Calibri" w:cs="Calibri" w:hAnsi="Calibri"/>
          <w:b w:val="false"/>
          <w:bCs w:val="false"/>
          <w:sz w:val="24"/>
          <w:szCs w:val="24"/>
          <w:lang w:val="en-US" w:bidi="hi-IN"/>
        </w:rPr>
      </w:pPr>
      <w:r>
        <w:rPr>
          <w:rFonts w:ascii="Calibri" w:cs="Calibri" w:hAnsi="Calibri"/>
          <w:b w:val="false"/>
          <w:bCs w:val="false"/>
          <w:sz w:val="24"/>
          <w:szCs w:val="24"/>
          <w:lang w:val="en-US" w:bidi="hi-IN"/>
        </w:rPr>
        <w:t xml:space="preserve">  HTML &amp; CSS</w:t>
      </w:r>
    </w:p>
    <w:p>
      <w:pPr>
        <w:pStyle w:val="style179"/>
        <w:numPr>
          <w:ilvl w:val="0"/>
          <w:numId w:val="3"/>
        </w:numPr>
        <w:autoSpaceDE w:val="false"/>
        <w:autoSpaceDN w:val="false"/>
        <w:adjustRightInd w:val="false"/>
        <w:rPr>
          <w:rFonts w:ascii="Calibri" w:cs="Calibri" w:hAnsi="Calibri"/>
          <w:b w:val="false"/>
          <w:bCs w:val="false"/>
          <w:sz w:val="24"/>
          <w:szCs w:val="24"/>
          <w:lang w:val="en-US" w:bidi="hi-IN"/>
        </w:rPr>
      </w:pPr>
      <w:r>
        <w:rPr>
          <w:rFonts w:ascii="Calibri" w:cs="Calibri" w:hAnsi="Calibri"/>
          <w:b w:val="false"/>
          <w:bCs w:val="false"/>
          <w:sz w:val="24"/>
          <w:szCs w:val="24"/>
          <w:lang w:val="en-US" w:bidi="hi-IN"/>
        </w:rPr>
        <w:t xml:space="preserve">  Javascript</w:t>
      </w:r>
    </w:p>
    <w:p>
      <w:pPr>
        <w:pStyle w:val="style0"/>
        <w:autoSpaceDE w:val="false"/>
        <w:autoSpaceDN w:val="false"/>
        <w:adjustRightInd w:val="false"/>
        <w:rPr>
          <w:rFonts w:ascii="Calibri" w:cs="Calibri" w:hAnsi="Calibri"/>
          <w:b/>
          <w:bCs/>
          <w:sz w:val="28"/>
          <w:szCs w:val="28"/>
          <w:lang w:bidi="hi-IN"/>
        </w:rPr>
      </w:pPr>
    </w:p>
    <w:p>
      <w:pPr>
        <w:pStyle w:val="style0"/>
        <w:autoSpaceDE w:val="false"/>
        <w:autoSpaceDN w:val="false"/>
        <w:adjustRightInd w:val="false"/>
        <w:rPr>
          <w:rFonts w:ascii="Calibri" w:cs="Calibri" w:hAnsi="Calibri"/>
          <w:lang w:bidi="hi-IN"/>
        </w:rPr>
      </w:pPr>
      <w:r>
        <w:rPr>
          <w:rFonts w:ascii="Calibri" w:cs="Calibri" w:hAnsi="Calibri"/>
          <w:b/>
          <w:bCs/>
          <w:sz w:val="28"/>
          <w:szCs w:val="28"/>
          <w:lang w:bidi="hi-IN"/>
        </w:rPr>
        <w:t>Hardware Requirements:</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lang w:val="en-US" w:bidi="hi-IN"/>
        </w:rPr>
        <w:t xml:space="preserve">RAM: 1 </w:t>
      </w:r>
      <w:r>
        <w:rPr>
          <w:rFonts w:ascii="Calibri" w:cs="Calibri" w:hAnsi="Calibri"/>
          <w:sz w:val="22"/>
          <w:szCs w:val="22"/>
          <w:lang w:val="en-US" w:bidi="hi-IN"/>
        </w:rPr>
        <w:t>GB</w:t>
      </w:r>
      <w:r>
        <w:rPr>
          <w:rFonts w:ascii="Calibri" w:cs="Calibri" w:hAnsi="Calibri"/>
          <w:lang w:val="en-US" w:bidi="hi-IN"/>
        </w:rPr>
        <w:t xml:space="preserve"> or more</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lang w:val="en-US" w:bidi="hi-IN"/>
        </w:rPr>
        <w:t>Hard Disc: 200MB or more</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lang w:bidi="hi-IN"/>
        </w:rPr>
        <w:t xml:space="preserve">Processor: </w:t>
      </w:r>
      <w:r>
        <w:rPr>
          <w:rFonts w:cs="Calibri" w:hAnsi="Calibri"/>
          <w:lang w:val="en-US" w:bidi="hi-IN"/>
        </w:rPr>
        <w:t>Intel core processor</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lang w:bidi="hi-IN"/>
        </w:rPr>
        <w:t>Processor Speed: 2.3 GHz</w:t>
      </w:r>
    </w:p>
    <w:p>
      <w:pPr>
        <w:pStyle w:val="style0"/>
        <w:numPr>
          <w:ilvl w:val="0"/>
          <w:numId w:val="0"/>
        </w:numPr>
        <w:autoSpaceDE w:val="false"/>
        <w:autoSpaceDN w:val="false"/>
        <w:adjustRightInd w:val="false"/>
        <w:ind w:left="720" w:firstLine="0"/>
        <w:rPr>
          <w:rFonts w:ascii="Calibri" w:cs="Calibri" w:hAnsi="Calibri"/>
          <w:lang w:bidi="hi-IN"/>
        </w:rPr>
      </w:pPr>
    </w:p>
    <w:p>
      <w:pPr>
        <w:pStyle w:val="style0"/>
        <w:autoSpaceDE w:val="false"/>
        <w:autoSpaceDN w:val="false"/>
        <w:adjustRightInd w:val="false"/>
        <w:rPr>
          <w:rFonts w:ascii="Calibri" w:cs="Calibri" w:hAnsi="Calibri"/>
          <w:lang w:bidi="hi-IN"/>
        </w:rPr>
      </w:pPr>
      <w:r>
        <w:rPr>
          <w:rFonts w:ascii="Calibri" w:cs="Calibri" w:hAnsi="Calibri"/>
          <w:b/>
          <w:bCs/>
          <w:sz w:val="28"/>
          <w:szCs w:val="28"/>
          <w:lang w:bidi="hi-IN"/>
        </w:rPr>
        <w:t>Software Requirements:</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lang w:bidi="hi-IN"/>
        </w:rPr>
        <w:t>HTML &amp; CSS</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lang w:bidi="hi-IN"/>
        </w:rPr>
        <w:t>Javascript</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lang w:val="en-US" w:bidi="hi-IN"/>
        </w:rPr>
        <w:t>Sublime Text 3.1.1- Sublime Text is a sophisticated text editor for coding.</w:t>
      </w:r>
    </w:p>
    <w:p>
      <w:pPr>
        <w:pStyle w:val="style0"/>
        <w:numPr>
          <w:ilvl w:val="0"/>
          <w:numId w:val="1"/>
        </w:numPr>
        <w:autoSpaceDE w:val="false"/>
        <w:autoSpaceDN w:val="false"/>
        <w:adjustRightInd w:val="false"/>
        <w:ind w:left="720" w:hanging="360"/>
        <w:rPr>
          <w:rFonts w:ascii="Calibri" w:cs="Calibri" w:hAnsi="Calibri"/>
          <w:lang w:bidi="hi-IN"/>
        </w:rPr>
      </w:pPr>
      <w:r>
        <w:rPr>
          <w:rFonts w:ascii="Calibri" w:cs="Calibri" w:hAnsi="Calibri"/>
          <w:lang w:val="en-US" w:bidi="hi-IN"/>
        </w:rPr>
        <w:t>Browser: Google Chrome, Mozilla Firefox, Internet explorer’s</w:t>
      </w:r>
    </w:p>
    <w:p>
      <w:pPr>
        <w:pStyle w:val="style0"/>
        <w:numPr>
          <w:ilvl w:val="0"/>
          <w:numId w:val="0"/>
        </w:numPr>
        <w:autoSpaceDE w:val="false"/>
        <w:autoSpaceDN w:val="false"/>
        <w:adjustRightInd w:val="false"/>
        <w:rPr>
          <w:rFonts w:ascii="Calibri" w:cs="Calibri" w:hAnsi="Calibri"/>
          <w:lang w:bidi="hi-IN"/>
        </w:rPr>
      </w:pPr>
    </w:p>
    <w:p>
      <w:pPr>
        <w:pStyle w:val="style0"/>
        <w:numPr>
          <w:ilvl w:val="0"/>
          <w:numId w:val="0"/>
        </w:numPr>
        <w:autoSpaceDE w:val="false"/>
        <w:autoSpaceDN w:val="false"/>
        <w:adjustRightInd w:val="false"/>
        <w:rPr>
          <w:rFonts w:ascii="Calibri" w:cs="Calibri" w:hAnsi="Calibri"/>
          <w:lang w:bidi="hi-IN"/>
        </w:rPr>
      </w:pPr>
      <w:r>
        <w:rPr>
          <w:rFonts w:ascii="Calibri" w:cs="Calibri" w:hAnsi="Calibri"/>
          <w:b/>
          <w:bCs/>
          <w:sz w:val="28"/>
          <w:szCs w:val="28"/>
          <w:lang w:val="en-US" w:bidi="hi-IN"/>
        </w:rPr>
        <w:t>Innovativeness and Usefulness:</w:t>
      </w:r>
    </w:p>
    <w:p>
      <w:pPr>
        <w:pStyle w:val="style179"/>
        <w:numPr>
          <w:ilvl w:val="0"/>
          <w:numId w:val="11"/>
        </w:numPr>
        <w:autoSpaceDE w:val="false"/>
        <w:autoSpaceDN w:val="false"/>
        <w:adjustRightInd w:val="false"/>
        <w:rPr>
          <w:rFonts w:ascii="Calibri" w:cs="Calibri" w:hAnsi="Calibri"/>
          <w:lang w:bidi="hi-IN"/>
        </w:rPr>
      </w:pPr>
      <w:r>
        <w:rPr>
          <w:rFonts w:ascii="Calibri" w:cs="Calibri" w:hAnsi="Calibri"/>
          <w:lang w:val="en-US" w:bidi="hi-IN"/>
        </w:rPr>
        <w:t>Foster care operates by taking in children from their homes due to the lack of care or abuse of their parents, where orphanages take in children with no parents or children whose parents have dropped them off for a better life, typically due to income.</w:t>
      </w:r>
    </w:p>
    <w:p>
      <w:pPr>
        <w:pStyle w:val="style179"/>
        <w:numPr>
          <w:ilvl w:val="0"/>
          <w:numId w:val="0"/>
        </w:numPr>
        <w:autoSpaceDE w:val="false"/>
        <w:autoSpaceDN w:val="false"/>
        <w:adjustRightInd w:val="false"/>
        <w:ind w:left="720" w:firstLine="0"/>
        <w:rPr>
          <w:rFonts w:ascii="Calibri" w:cs="Calibri" w:hAnsi="Calibri"/>
          <w:lang w:bidi="hi-IN"/>
        </w:rPr>
      </w:pPr>
    </w:p>
    <w:p>
      <w:pPr>
        <w:pStyle w:val="style0"/>
        <w:numPr>
          <w:ilvl w:val="0"/>
          <w:numId w:val="0"/>
        </w:numPr>
        <w:autoSpaceDE w:val="false"/>
        <w:autoSpaceDN w:val="false"/>
        <w:adjustRightInd w:val="false"/>
        <w:rPr>
          <w:rFonts w:ascii="Calibri" w:cs="Calibri" w:hAnsi="Calibri"/>
          <w:b/>
          <w:bCs/>
          <w:sz w:val="28"/>
          <w:szCs w:val="28"/>
          <w:lang w:val="en-US" w:bidi="hi-IN"/>
        </w:rPr>
      </w:pPr>
      <w:r>
        <w:rPr>
          <w:rFonts w:ascii="Calibri" w:cs="Calibri" w:hAnsi="Calibri"/>
          <w:b/>
          <w:bCs/>
          <w:sz w:val="28"/>
          <w:szCs w:val="28"/>
          <w:lang w:val="en-US" w:bidi="hi-IN"/>
        </w:rPr>
        <w:t>Future scope of the project:</w:t>
      </w:r>
    </w:p>
    <w:p>
      <w:pPr>
        <w:pStyle w:val="style179"/>
        <w:numPr>
          <w:ilvl w:val="0"/>
          <w:numId w:val="4"/>
        </w:numPr>
        <w:autoSpaceDE w:val="false"/>
        <w:autoSpaceDN w:val="false"/>
        <w:adjustRightInd w:val="false"/>
        <w:rPr>
          <w:rFonts w:ascii="Calibri" w:cs="Calibri" w:hAnsi="Calibri"/>
          <w:lang w:val="en-US" w:bidi="hi-IN"/>
        </w:rPr>
      </w:pPr>
      <w:r>
        <w:rPr>
          <w:rFonts w:ascii="Calibri" w:cs="Calibri" w:hAnsi="Calibri"/>
          <w:lang w:val="en-US" w:bidi="hi-IN"/>
        </w:rPr>
        <w:t>We can create Android or iOS application for this project.</w:t>
      </w:r>
    </w:p>
    <w:p>
      <w:pPr>
        <w:pStyle w:val="style179"/>
        <w:numPr>
          <w:ilvl w:val="0"/>
          <w:numId w:val="5"/>
        </w:numPr>
        <w:autoSpaceDE w:val="false"/>
        <w:autoSpaceDN w:val="false"/>
        <w:adjustRightInd w:val="false"/>
        <w:rPr>
          <w:rFonts w:ascii="Calibri" w:cs="Calibri" w:hAnsi="Calibri"/>
          <w:lang w:bidi="hi-IN"/>
        </w:rPr>
      </w:pPr>
      <w:r>
        <w:rPr>
          <w:rFonts w:ascii="Calibri" w:cs="Calibri" w:hAnsi="Calibri"/>
          <w:lang w:val="en-US" w:bidi="hi-IN"/>
        </w:rPr>
        <w:t>We can create a news window for farmers information.</w:t>
      </w:r>
    </w:p>
    <w:p>
      <w:pPr>
        <w:numPr>
          <w:ilvl w:val="0"/>
          <w:numId w:val="0"/>
        </w:numPr>
        <w:autoSpaceDE w:val="false"/>
        <w:autoSpaceDN w:val="false"/>
        <w:adjustRightInd w:val="false"/>
        <w:rPr>
          <w:rFonts w:ascii="Calibri" w:cs="Calibri" w:hAnsi="Calibri"/>
          <w:lang w:bidi="hi-IN"/>
        </w:rPr>
      </w:pPr>
    </w:p>
    <w:p>
      <w:pPr>
        <w:pStyle w:val="style0"/>
        <w:numPr>
          <w:ilvl w:val="0"/>
          <w:numId w:val="0"/>
        </w:numPr>
        <w:autoSpaceDE w:val="false"/>
        <w:autoSpaceDN w:val="false"/>
        <w:adjustRightInd w:val="false"/>
        <w:rPr>
          <w:rFonts w:ascii="Calibri" w:cs="Calibri" w:hAnsi="Calibri"/>
          <w:lang w:bidi="hi-IN"/>
        </w:rPr>
      </w:pPr>
    </w:p>
    <w:p>
      <w:pPr>
        <w:pStyle w:val="style0"/>
        <w:numPr>
          <w:ilvl w:val="0"/>
          <w:numId w:val="0"/>
        </w:numPr>
        <w:autoSpaceDE w:val="false"/>
        <w:autoSpaceDN w:val="false"/>
        <w:adjustRightInd w:val="false"/>
        <w:rPr>
          <w:rFonts w:ascii="Calibri" w:cs="Calibri" w:hAnsi="Calibri"/>
          <w:lang w:bidi="hi-IN"/>
        </w:rPr>
      </w:pPr>
    </w:p>
    <w:p>
      <w:pPr>
        <w:pStyle w:val="style0"/>
        <w:numPr>
          <w:ilvl w:val="0"/>
          <w:numId w:val="0"/>
        </w:numPr>
        <w:autoSpaceDE w:val="false"/>
        <w:autoSpaceDN w:val="false"/>
        <w:adjustRightInd w:val="false"/>
        <w:rPr>
          <w:rFonts w:ascii="Calibri" w:cs="Calibri" w:hAnsi="Calibri"/>
          <w:lang w:bidi="hi-IN"/>
        </w:rPr>
      </w:pPr>
    </w:p>
    <w:p>
      <w:pPr>
        <w:pStyle w:val="style0"/>
        <w:numPr>
          <w:ilvl w:val="0"/>
          <w:numId w:val="0"/>
        </w:numPr>
        <w:autoSpaceDE w:val="false"/>
        <w:autoSpaceDN w:val="false"/>
        <w:adjustRightInd w:val="false"/>
        <w:rPr>
          <w:rFonts w:ascii="Calibri" w:cs="Calibri" w:hAnsi="Calibri"/>
          <w:b/>
          <w:bCs/>
          <w:sz w:val="28"/>
          <w:szCs w:val="28"/>
          <w:lang w:val="en-US" w:bidi="hi-IN"/>
        </w:rPr>
      </w:pPr>
      <w:r>
        <w:rPr>
          <w:rFonts w:ascii="Calibri" w:cs="Calibri" w:hAnsi="Calibri"/>
          <w:b/>
          <w:bCs/>
          <w:sz w:val="28"/>
          <w:szCs w:val="28"/>
          <w:lang w:val="en-US" w:bidi="hi-IN"/>
        </w:rPr>
        <w:t>FEASIBILITY STUDY</w:t>
      </w:r>
    </w:p>
    <w:p>
      <w:pPr>
        <w:pStyle w:val="style0"/>
        <w:numPr>
          <w:ilvl w:val="0"/>
          <w:numId w:val="0"/>
        </w:numPr>
        <w:autoSpaceDE w:val="false"/>
        <w:autoSpaceDN w:val="false"/>
        <w:adjustRightInd w:val="false"/>
        <w:rPr>
          <w:rFonts w:ascii="Calibri" w:cs="Calibri" w:hAnsi="Calibri"/>
          <w:b/>
          <w:bCs/>
          <w:sz w:val="28"/>
          <w:szCs w:val="28"/>
          <w:lang w:val="en-US" w:bidi="hi-IN"/>
        </w:rPr>
      </w:pPr>
      <w:r>
        <w:rPr>
          <w:rFonts w:ascii="Calibri" w:cs="Calibri" w:hAnsi="Calibri"/>
          <w:b/>
          <w:bCs/>
          <w:sz w:val="28"/>
          <w:szCs w:val="28"/>
          <w:lang w:val="en-US" w:bidi="hi-IN"/>
        </w:rPr>
        <w:t>Operational Feasibility:</w:t>
      </w:r>
    </w:p>
    <w:p>
      <w:pPr>
        <w:pStyle w:val="style179"/>
        <w:numPr>
          <w:ilvl w:val="0"/>
          <w:numId w:val="8"/>
        </w:numPr>
        <w:autoSpaceDE w:val="false"/>
        <w:autoSpaceDN w:val="false"/>
        <w:adjustRightInd w:val="false"/>
        <w:rPr>
          <w:rFonts w:ascii="Calibri" w:cs="Calibri" w:hAnsi="Calibri"/>
          <w:lang w:val="en-US" w:bidi="hi-IN"/>
        </w:rPr>
      </w:pPr>
      <w:r>
        <w:rPr>
          <w:rFonts w:ascii="Calibri" w:cs="Calibri" w:hAnsi="Calibri"/>
          <w:lang w:val="en-US" w:bidi="hi-IN"/>
        </w:rPr>
        <w:t>Operational Feasibility is dependent upon determining human resources to the project. It refers to projecting whether the system will operate and be used once it is installed.</w:t>
      </w:r>
    </w:p>
    <w:p>
      <w:pPr>
        <w:pStyle w:val="style179"/>
        <w:numPr>
          <w:ilvl w:val="0"/>
          <w:numId w:val="8"/>
        </w:numPr>
        <w:autoSpaceDE w:val="false"/>
        <w:autoSpaceDN w:val="false"/>
        <w:adjustRightInd w:val="false"/>
        <w:rPr>
          <w:rFonts w:ascii="Calibri" w:cs="Calibri" w:hAnsi="Calibri"/>
          <w:lang w:val="en-US" w:bidi="hi-IN"/>
        </w:rPr>
      </w:pPr>
      <w:r>
        <w:rPr>
          <w:rFonts w:ascii="Calibri" w:cs="Calibri" w:hAnsi="Calibri"/>
          <w:lang w:val="en-US" w:bidi="hi-IN"/>
        </w:rPr>
        <w:t>The project has been developed in such a way that it becomes very easy even for a person with little computer knowledge to operate it. This software is</w:t>
      </w:r>
      <w:r>
        <w:rPr>
          <w:rFonts w:cs="Calibri" w:hAnsi="Calibri"/>
          <w:lang w:val="en-US" w:bidi="hi-IN"/>
        </w:rPr>
        <w:t xml:space="preserve"> </w:t>
      </w:r>
      <w:r>
        <w:rPr>
          <w:rFonts w:ascii="Calibri" w:cs="Calibri" w:hAnsi="Calibri"/>
          <w:lang w:val="en-US" w:bidi="hi-IN"/>
        </w:rPr>
        <w:t>very user friendly and does not require any technical person to operate. Thus the project is even operationally feasible.</w:t>
      </w:r>
    </w:p>
    <w:p>
      <w:pPr>
        <w:pStyle w:val="style0"/>
        <w:numPr>
          <w:ilvl w:val="0"/>
          <w:numId w:val="0"/>
        </w:numPr>
        <w:autoSpaceDE w:val="false"/>
        <w:autoSpaceDN w:val="false"/>
        <w:adjustRightInd w:val="false"/>
        <w:rPr>
          <w:rFonts w:ascii="Calibri" w:cs="Calibri" w:hAnsi="Calibri"/>
          <w:b/>
          <w:bCs/>
          <w:sz w:val="28"/>
          <w:szCs w:val="28"/>
          <w:lang w:val="en-US" w:bidi="hi-IN"/>
        </w:rPr>
      </w:pPr>
      <w:r>
        <w:rPr>
          <w:rFonts w:ascii="Calibri" w:cs="Calibri" w:hAnsi="Calibri"/>
          <w:b/>
          <w:bCs/>
          <w:sz w:val="28"/>
          <w:szCs w:val="28"/>
          <w:lang w:val="en-US" w:bidi="hi-IN"/>
        </w:rPr>
        <w:t>Technical Feasibility:</w:t>
      </w:r>
    </w:p>
    <w:p>
      <w:pPr>
        <w:pStyle w:val="style179"/>
        <w:numPr>
          <w:ilvl w:val="0"/>
          <w:numId w:val="6"/>
        </w:numPr>
        <w:autoSpaceDE w:val="false"/>
        <w:autoSpaceDN w:val="false"/>
        <w:adjustRightInd w:val="false"/>
        <w:rPr>
          <w:rFonts w:ascii="Calibri" w:cs="Calibri" w:hAnsi="Calibri"/>
          <w:lang w:bidi="hi-IN"/>
        </w:rPr>
      </w:pPr>
      <w:r>
        <w:rPr>
          <w:rFonts w:ascii="Calibri" w:cs="Calibri" w:hAnsi="Calibri"/>
          <w:sz w:val="24"/>
          <w:szCs w:val="24"/>
          <w:lang w:val="en-US" w:bidi="hi-IN"/>
        </w:rPr>
        <w:t xml:space="preserve"> In this feasibility, the system engineer evaluates the availability of technical resources to achieve performance</w:t>
      </w:r>
      <w:r>
        <w:rPr>
          <w:rFonts w:ascii="Calibri" w:cs="Calibri" w:hAnsi="Calibri"/>
          <w:lang w:val="en-US" w:bidi="hi-IN"/>
        </w:rPr>
        <w:t>.</w:t>
      </w:r>
    </w:p>
    <w:p>
      <w:pPr>
        <w:pStyle w:val="style179"/>
        <w:numPr>
          <w:ilvl w:val="0"/>
          <w:numId w:val="6"/>
        </w:numPr>
        <w:autoSpaceDE w:val="false"/>
        <w:autoSpaceDN w:val="false"/>
        <w:adjustRightInd w:val="false"/>
        <w:rPr>
          <w:rFonts w:ascii="Calibri" w:cs="Calibri" w:hAnsi="Calibri"/>
          <w:lang w:bidi="hi-IN"/>
        </w:rPr>
      </w:pPr>
      <w:r>
        <w:rPr>
          <w:rFonts w:ascii="Calibri" w:cs="Calibri" w:hAnsi="Calibri"/>
          <w:lang w:val="en-US" w:bidi="hi-IN"/>
        </w:rPr>
        <w:t>The technical feasibility in the proposed system deals with the technology used in the system. It deals with the hardware and software used in the system whether they are of latest technology or not.</w:t>
      </w:r>
    </w:p>
    <w:p>
      <w:pPr>
        <w:numPr>
          <w:ilvl w:val="0"/>
          <w:numId w:val="0"/>
        </w:numPr>
        <w:autoSpaceDE w:val="false"/>
        <w:autoSpaceDN w:val="false"/>
        <w:adjustRightInd w:val="false"/>
        <w:rPr>
          <w:rFonts w:ascii="Calibri" w:cs="Calibri" w:hAnsi="Calibri"/>
          <w:b/>
          <w:bCs/>
          <w:sz w:val="28"/>
          <w:szCs w:val="28"/>
          <w:lang w:val="en-US" w:bidi="hi-IN"/>
        </w:rPr>
      </w:pPr>
      <w:r>
        <w:rPr>
          <w:rFonts w:ascii="Calibri" w:cs="Calibri" w:hAnsi="Calibri"/>
          <w:b/>
          <w:bCs/>
          <w:sz w:val="28"/>
          <w:szCs w:val="28"/>
          <w:lang w:val="en-US" w:bidi="hi-IN"/>
        </w:rPr>
        <w:t xml:space="preserve">Economic Feasibility : </w:t>
      </w:r>
    </w:p>
    <w:p>
      <w:pPr>
        <w:pStyle w:val="style179"/>
        <w:numPr>
          <w:ilvl w:val="0"/>
          <w:numId w:val="7"/>
        </w:numPr>
        <w:autoSpaceDE w:val="false"/>
        <w:autoSpaceDN w:val="false"/>
        <w:adjustRightInd w:val="false"/>
        <w:rPr>
          <w:rFonts w:ascii="Calibri" w:cs="Calibri" w:hAnsi="Calibri"/>
          <w:lang w:bidi="hi-IN"/>
        </w:rPr>
      </w:pPr>
      <w:r>
        <w:rPr>
          <w:rFonts w:ascii="Calibri" w:cs="Calibri" w:hAnsi="Calibri"/>
          <w:lang w:val="en-US" w:bidi="hi-IN"/>
        </w:rPr>
        <w:t xml:space="preserve"> Economic or financial feasibility will vary depending on the characteristics of the system to be developed, the relative size of the project and the expected return. </w:t>
      </w:r>
    </w:p>
    <w:p>
      <w:pPr>
        <w:pStyle w:val="style179"/>
        <w:numPr>
          <w:ilvl w:val="0"/>
          <w:numId w:val="7"/>
        </w:numPr>
        <w:autoSpaceDE w:val="false"/>
        <w:autoSpaceDN w:val="false"/>
        <w:adjustRightInd w:val="false"/>
        <w:rPr>
          <w:rFonts w:ascii="Calibri" w:cs="Calibri" w:hAnsi="Calibri"/>
          <w:lang w:bidi="hi-IN"/>
        </w:rPr>
      </w:pPr>
      <w:r>
        <w:rPr>
          <w:rFonts w:ascii="Calibri" w:cs="Calibri" w:hAnsi="Calibri"/>
          <w:lang w:val="en-US" w:bidi="hi-IN"/>
        </w:rPr>
        <w:t xml:space="preserve">The system developed and installed will be good benefit to the organization. </w:t>
      </w:r>
    </w:p>
    <w:p>
      <w:pPr>
        <w:numPr>
          <w:ilvl w:val="0"/>
          <w:numId w:val="0"/>
        </w:numPr>
        <w:autoSpaceDE w:val="false"/>
        <w:autoSpaceDN w:val="false"/>
        <w:adjustRightInd w:val="false"/>
        <w:rPr>
          <w:rFonts w:ascii="Calibri" w:cs="Calibri" w:hAnsi="Calibri"/>
          <w:lang w:bidi="hi-IN"/>
        </w:rPr>
      </w:pPr>
    </w:p>
    <w:p>
      <w:pPr>
        <w:pStyle w:val="style0"/>
        <w:autoSpaceDE w:val="false"/>
        <w:autoSpaceDN w:val="false"/>
        <w:adjustRightInd w:val="false"/>
        <w:rPr>
          <w:rFonts w:ascii="Calibri" w:cs="Calibri" w:hAnsi="Calibri"/>
          <w:lang w:bidi="hi-IN"/>
        </w:rPr>
      </w:pPr>
      <w:r>
        <w:rPr>
          <w:rFonts w:ascii="Calibri" w:cs="Calibri" w:hAnsi="Calibri"/>
          <w:b/>
          <w:bCs/>
          <w:sz w:val="28"/>
          <w:szCs w:val="28"/>
          <w:lang w:bidi="hi-IN"/>
        </w:rPr>
        <w:t xml:space="preserve">Conclusion: </w:t>
      </w:r>
    </w:p>
    <w:p>
      <w:pPr>
        <w:pStyle w:val="style0"/>
        <w:autoSpaceDE w:val="false"/>
        <w:autoSpaceDN w:val="false"/>
        <w:adjustRightInd w:val="false"/>
        <w:rPr>
          <w:rFonts w:ascii="Calibri" w:cs="Calibri" w:hAnsi="Calibri"/>
          <w:lang w:bidi="hi-IN"/>
        </w:rPr>
      </w:pPr>
      <w:r>
        <w:rPr>
          <w:rFonts w:ascii="Calibri" w:cs="Calibri" w:hAnsi="Calibri"/>
          <w:lang w:bidi="hi-IN"/>
        </w:rPr>
        <w:t xml:space="preserve">       </w:t>
      </w:r>
      <w:r>
        <w:rPr>
          <w:rFonts w:ascii="Calibri" w:cs="Calibri" w:hAnsi="Calibri"/>
          <w:lang w:bidi="hi-IN"/>
        </w:rPr>
        <w:t>Orphanage  is</w:t>
      </w:r>
      <w:r>
        <w:rPr>
          <w:rFonts w:ascii="Calibri" w:cs="Calibri" w:hAnsi="Calibri"/>
          <w:lang w:bidi="hi-IN"/>
        </w:rPr>
        <w:t xml:space="preserve"> the  name  to describe  a  residential  institution  dedicated  to  the care of orphans whose parents are deceased. Parent or any legal guardian responsible for supporting the child or children, but in the absence of these guardian to take responsibility for the children, they lose all the care and attention to fit into their surroundings. This paper and proposed design (system) of an orphanage home management information system that will eliminate the conventional manual (Paper) management to a digitized (computerized) management system. The study so far has looked at vast importance of computer Information System (IS) and how </w:t>
      </w:r>
      <w:r>
        <w:rPr>
          <w:rFonts w:ascii="Calibri" w:cs="Calibri" w:hAnsi="Calibri"/>
          <w:lang w:bidi="hi-IN"/>
        </w:rPr>
        <w:t>they  are</w:t>
      </w:r>
      <w:r>
        <w:rPr>
          <w:rFonts w:ascii="Calibri" w:cs="Calibri" w:hAnsi="Calibri"/>
          <w:lang w:bidi="hi-IN"/>
        </w:rPr>
        <w:t xml:space="preserve"> applied to  the information  and management in  the orphanages information.</w:t>
      </w:r>
    </w:p>
    <w:bookmarkStart w:id="0" w:name="_GoBack"/>
    <w:bookmarkEnd w:id="0"/>
    <w:p>
      <w:pPr>
        <w:pStyle w:val="style0"/>
        <w:rPr/>
      </w:pPr>
    </w:p>
    <w:sectPr>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A1EA055A"/>
    <w:lvl w:ilvl="0">
      <w:start w:val="1"/>
      <w:numFmt w:val="bullet"/>
      <w:lvlText w:val="*"/>
      <w:lvlJc w:val="left"/>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vlJc w:val="left"/>
        <w:pPr/>
        <w:rPr>
          <w:rFonts w:ascii="Symbol" w:hAnsi="Symbol" w:hint="default"/>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761</Words>
  <Pages>2</Pages>
  <Characters>4031</Characters>
  <Application>WPS Office</Application>
  <DocSecurity>0</DocSecurity>
  <Paragraphs>64</Paragraphs>
  <ScaleCrop>false</ScaleCrop>
  <LinksUpToDate>false</LinksUpToDate>
  <CharactersWithSpaces>4795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2021-03-14T05:18:00Z</dcterms:created>
  <dc:creator>NIKITA</dc:creator>
  <lastModifiedBy>Redmi Note 8 Pro</lastModifiedBy>
  <dcterms:modified xsi:type="dcterms:W3CDTF">2021-05-20T15:59:53Z</dcterms:modified>
  <revision>2</revision>
</coreProperties>
</file>

<file path=docProps/custom.xml><?xml version="1.0" encoding="utf-8"?>
<Properties xmlns="http://schemas.openxmlformats.org/officeDocument/2006/custom-properties" xmlns:vt="http://schemas.openxmlformats.org/officeDocument/2006/docPropsVTypes"/>
</file>